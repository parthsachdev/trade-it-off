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144A76" w14:textId="77777777" w:rsidR="00EB2625" w:rsidRDefault="00EB2625">
      <w:pPr>
        <w:pStyle w:val="Heading1"/>
        <w:rPr>
          <w:color w:val="984806"/>
          <w:sz w:val="34"/>
          <w:szCs w:val="34"/>
        </w:rPr>
      </w:pPr>
    </w:p>
    <w:p w14:paraId="1C796F94" w14:textId="77777777" w:rsidR="00DF7676" w:rsidRPr="00F220F1" w:rsidRDefault="00DF7676">
      <w:pPr>
        <w:pStyle w:val="Heading1"/>
        <w:rPr>
          <w:color w:val="984806"/>
          <w:sz w:val="34"/>
          <w:szCs w:val="34"/>
        </w:rPr>
      </w:pPr>
      <w:r w:rsidRPr="00F220F1">
        <w:rPr>
          <w:color w:val="984806"/>
          <w:sz w:val="34"/>
          <w:szCs w:val="34"/>
        </w:rPr>
        <w:t>VISVESVARAYA TECHNOLOGICAL UNIVERSITY</w:t>
      </w:r>
    </w:p>
    <w:p w14:paraId="79BA4B04" w14:textId="77777777" w:rsidR="00DF7676" w:rsidRPr="00F220F1" w:rsidRDefault="00ED708A">
      <w:pPr>
        <w:pStyle w:val="Heading2"/>
        <w:rPr>
          <w:b w:val="0"/>
          <w:color w:val="984806"/>
          <w:sz w:val="26"/>
          <w:szCs w:val="26"/>
        </w:rPr>
      </w:pPr>
      <w:r>
        <w:rPr>
          <w:b w:val="0"/>
          <w:color w:val="984806"/>
          <w:sz w:val="26"/>
          <w:szCs w:val="26"/>
        </w:rPr>
        <w:t>Jnana Sangama, Belagavi-590018</w:t>
      </w:r>
      <w:r w:rsidR="00DF7676" w:rsidRPr="00F220F1">
        <w:rPr>
          <w:b w:val="0"/>
          <w:color w:val="984806"/>
          <w:sz w:val="26"/>
          <w:szCs w:val="26"/>
        </w:rPr>
        <w:t>, Karnataka, INDIA</w:t>
      </w:r>
    </w:p>
    <w:p w14:paraId="7ADCD8E1" w14:textId="77777777" w:rsidR="00B403B3" w:rsidRDefault="00B403B3" w:rsidP="00B403B3"/>
    <w:p w14:paraId="05791678" w14:textId="77777777" w:rsidR="00B403B3" w:rsidRPr="00B403B3" w:rsidRDefault="00A71863" w:rsidP="00B403B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0A2F02A3" wp14:editId="4884E21C">
            <wp:extent cx="981075" cy="1381125"/>
            <wp:effectExtent l="19050" t="0" r="9525" b="0"/>
            <wp:docPr id="1" name="Picture 1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FAE46" w14:textId="77777777" w:rsidR="00A112F5" w:rsidRDefault="00A718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</w:t>
      </w:r>
    </w:p>
    <w:p w14:paraId="1EAD5B25" w14:textId="77777777" w:rsidR="00DF7676" w:rsidRDefault="00D952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2D18">
        <w:rPr>
          <w:b/>
          <w:bCs/>
          <w:sz w:val="28"/>
          <w:szCs w:val="28"/>
        </w:rPr>
        <w:t>PROJECT REPORT</w:t>
      </w:r>
    </w:p>
    <w:p w14:paraId="7B8E5841" w14:textId="77777777" w:rsidR="00DF7676" w:rsidRDefault="00283A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DF7676">
        <w:rPr>
          <w:b/>
          <w:bCs/>
          <w:sz w:val="28"/>
          <w:szCs w:val="28"/>
        </w:rPr>
        <w:t>n</w:t>
      </w:r>
    </w:p>
    <w:p w14:paraId="1EDCB033" w14:textId="77777777" w:rsidR="00EE12B4" w:rsidRDefault="00EE12B4">
      <w:pPr>
        <w:jc w:val="center"/>
        <w:rPr>
          <w:b/>
          <w:bCs/>
          <w:sz w:val="28"/>
          <w:szCs w:val="28"/>
        </w:rPr>
      </w:pPr>
    </w:p>
    <w:p w14:paraId="13604E4D" w14:textId="16946863" w:rsidR="00DF7676" w:rsidRDefault="00EE12B4" w:rsidP="00286D83">
      <w:pPr>
        <w:autoSpaceDE w:val="0"/>
        <w:spacing w:line="360" w:lineRule="auto"/>
        <w:jc w:val="center"/>
      </w:pPr>
      <w:r w:rsidRPr="00F220F1">
        <w:rPr>
          <w:b/>
          <w:bCs/>
          <w:color w:val="0070C0"/>
          <w:sz w:val="28"/>
          <w:szCs w:val="28"/>
        </w:rPr>
        <w:t>“</w:t>
      </w:r>
      <w:r w:rsidR="009956AF">
        <w:rPr>
          <w:b/>
          <w:bCs/>
          <w:color w:val="0070C0"/>
          <w:sz w:val="28"/>
          <w:szCs w:val="28"/>
        </w:rPr>
        <w:t>Trade It Off</w:t>
      </w:r>
      <w:r w:rsidR="00286D83">
        <w:rPr>
          <w:b/>
          <w:bCs/>
          <w:color w:val="0070C0"/>
          <w:sz w:val="28"/>
          <w:szCs w:val="28"/>
        </w:rPr>
        <w:t>”</w:t>
      </w:r>
    </w:p>
    <w:p w14:paraId="70A8952B" w14:textId="77777777" w:rsidR="005844DE" w:rsidRDefault="00DF7676" w:rsidP="005B371C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Submitted in partial fulfillment of the requirements for the V</w:t>
      </w:r>
      <w:r w:rsidR="0036709F">
        <w:rPr>
          <w:bCs/>
          <w:sz w:val="28"/>
          <w:szCs w:val="28"/>
        </w:rPr>
        <w:t>II</w:t>
      </w:r>
      <w:r>
        <w:rPr>
          <w:bCs/>
          <w:sz w:val="28"/>
          <w:szCs w:val="28"/>
        </w:rPr>
        <w:t xml:space="preserve"> Semester</w:t>
      </w:r>
      <w:r w:rsidR="00A71863">
        <w:rPr>
          <w:bCs/>
          <w:sz w:val="28"/>
          <w:szCs w:val="28"/>
        </w:rPr>
        <w:t xml:space="preserve"> </w:t>
      </w:r>
    </w:p>
    <w:p w14:paraId="0E6F917A" w14:textId="77777777" w:rsidR="00DF7676" w:rsidRDefault="0036709F" w:rsidP="005B371C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WEB TECHNOLOGY</w:t>
      </w:r>
      <w:r w:rsidR="00A71863" w:rsidRPr="00A71863">
        <w:rPr>
          <w:bCs/>
          <w:sz w:val="28"/>
          <w:szCs w:val="28"/>
        </w:rPr>
        <w:t xml:space="preserve"> LABORATORY WITH MINI PROJECT</w:t>
      </w:r>
      <w:r>
        <w:rPr>
          <w:bCs/>
          <w:sz w:val="28"/>
          <w:szCs w:val="28"/>
        </w:rPr>
        <w:t xml:space="preserve"> (15CSL77</w:t>
      </w:r>
      <w:r w:rsidR="00A71863">
        <w:rPr>
          <w:bCs/>
          <w:sz w:val="28"/>
          <w:szCs w:val="28"/>
        </w:rPr>
        <w:t>)</w:t>
      </w:r>
    </w:p>
    <w:p w14:paraId="692CBCBA" w14:textId="77777777" w:rsidR="00DF7676" w:rsidRDefault="00DF7676">
      <w:pPr>
        <w:pStyle w:val="Heading2"/>
        <w:rPr>
          <w:sz w:val="28"/>
          <w:szCs w:val="28"/>
        </w:rPr>
      </w:pPr>
    </w:p>
    <w:p w14:paraId="74510961" w14:textId="77777777" w:rsidR="00DF7676" w:rsidRPr="00F220F1" w:rsidRDefault="00DF7676" w:rsidP="00594BE6">
      <w:pPr>
        <w:pStyle w:val="Heading2"/>
        <w:rPr>
          <w:color w:val="00B050"/>
          <w:sz w:val="28"/>
          <w:szCs w:val="28"/>
        </w:rPr>
      </w:pPr>
      <w:r w:rsidRPr="00F220F1">
        <w:rPr>
          <w:color w:val="00B050"/>
          <w:sz w:val="28"/>
          <w:szCs w:val="28"/>
        </w:rPr>
        <w:t>Bachelor of Engineering</w:t>
      </w:r>
    </w:p>
    <w:p w14:paraId="63E1B7F6" w14:textId="77777777" w:rsidR="00DF7676" w:rsidRPr="00F220F1" w:rsidRDefault="00DF7676" w:rsidP="00594BE6">
      <w:pPr>
        <w:pStyle w:val="Heading2"/>
        <w:rPr>
          <w:color w:val="00B050"/>
          <w:sz w:val="20"/>
          <w:szCs w:val="20"/>
        </w:rPr>
      </w:pPr>
      <w:r w:rsidRPr="00F220F1">
        <w:rPr>
          <w:color w:val="00B050"/>
          <w:sz w:val="20"/>
          <w:szCs w:val="20"/>
        </w:rPr>
        <w:t>IN</w:t>
      </w:r>
    </w:p>
    <w:p w14:paraId="655B3D98" w14:textId="77777777" w:rsidR="00DF7676" w:rsidRPr="00F220F1" w:rsidRDefault="00DF7676" w:rsidP="00594BE6">
      <w:pPr>
        <w:pStyle w:val="Heading1"/>
        <w:rPr>
          <w:color w:val="00B050"/>
          <w:szCs w:val="28"/>
        </w:rPr>
      </w:pPr>
      <w:r w:rsidRPr="00F220F1">
        <w:rPr>
          <w:color w:val="00B050"/>
          <w:szCs w:val="28"/>
        </w:rPr>
        <w:t>COMPUTER SCIENCE AND ENGINEERING</w:t>
      </w:r>
    </w:p>
    <w:p w14:paraId="7856D944" w14:textId="77777777" w:rsidR="00DF7676" w:rsidRDefault="00DF7676" w:rsidP="00594BE6">
      <w:pPr>
        <w:pStyle w:val="Heading2"/>
        <w:rPr>
          <w:sz w:val="28"/>
          <w:szCs w:val="28"/>
        </w:rPr>
      </w:pPr>
    </w:p>
    <w:p w14:paraId="36D9F8DE" w14:textId="77777777" w:rsidR="00DF7676" w:rsidRDefault="00DF7676" w:rsidP="00594BE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For the Academic year</w:t>
      </w:r>
    </w:p>
    <w:p w14:paraId="632D3D87" w14:textId="77777777" w:rsidR="00DF7676" w:rsidRDefault="000C59AC" w:rsidP="00594BE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201</w:t>
      </w:r>
      <w:r w:rsidR="00EF351C">
        <w:rPr>
          <w:b/>
          <w:bCs/>
          <w:sz w:val="28"/>
          <w:szCs w:val="28"/>
        </w:rPr>
        <w:t>9</w:t>
      </w:r>
      <w:r w:rsidR="005B371C">
        <w:rPr>
          <w:b/>
          <w:bCs/>
          <w:sz w:val="28"/>
          <w:szCs w:val="28"/>
        </w:rPr>
        <w:t>-20</w:t>
      </w:r>
      <w:r w:rsidR="00EF351C">
        <w:rPr>
          <w:b/>
          <w:bCs/>
          <w:sz w:val="28"/>
          <w:szCs w:val="28"/>
        </w:rPr>
        <w:t>20</w:t>
      </w:r>
    </w:p>
    <w:p w14:paraId="599E5EED" w14:textId="77777777" w:rsidR="00A71863" w:rsidRDefault="00A71863" w:rsidP="00594BE6">
      <w:pPr>
        <w:jc w:val="center"/>
        <w:rPr>
          <w:b/>
          <w:bCs/>
          <w:sz w:val="22"/>
          <w:szCs w:val="22"/>
        </w:rPr>
      </w:pPr>
    </w:p>
    <w:p w14:paraId="2BAC7FBE" w14:textId="77777777" w:rsidR="00DF7676" w:rsidRDefault="00DF7676" w:rsidP="00594BE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</w:p>
    <w:p w14:paraId="13AD671B" w14:textId="77777777" w:rsidR="00DF7676" w:rsidRDefault="00DF7676" w:rsidP="00594BE6">
      <w:pPr>
        <w:jc w:val="center"/>
        <w:rPr>
          <w:b/>
          <w:bCs/>
          <w:sz w:val="22"/>
          <w:szCs w:val="22"/>
        </w:rPr>
      </w:pPr>
    </w:p>
    <w:p w14:paraId="7E592A6E" w14:textId="563BEC66" w:rsidR="005C53F5" w:rsidRDefault="009956AF" w:rsidP="005B371C">
      <w:pPr>
        <w:jc w:val="center"/>
        <w:rPr>
          <w:b/>
          <w:color w:val="002060"/>
        </w:rPr>
      </w:pPr>
      <w:r>
        <w:rPr>
          <w:b/>
          <w:color w:val="002060"/>
        </w:rPr>
        <w:t>Kushal Agrawal</w:t>
      </w:r>
      <w:r w:rsidR="00A71863">
        <w:rPr>
          <w:b/>
          <w:color w:val="002060"/>
        </w:rPr>
        <w:t xml:space="preserve">      </w:t>
      </w:r>
      <w:r w:rsidR="00C95223" w:rsidRPr="005511E1">
        <w:rPr>
          <w:b/>
          <w:color w:val="002060"/>
        </w:rPr>
        <w:tab/>
      </w:r>
      <w:r w:rsidR="00654810" w:rsidRPr="005511E1">
        <w:rPr>
          <w:b/>
          <w:color w:val="002060"/>
        </w:rPr>
        <w:t xml:space="preserve">    </w:t>
      </w:r>
      <w:r w:rsidR="00772AAA" w:rsidRPr="005511E1">
        <w:rPr>
          <w:b/>
          <w:color w:val="002060"/>
        </w:rPr>
        <w:t xml:space="preserve">  </w:t>
      </w:r>
      <w:r w:rsidR="00654810" w:rsidRPr="005511E1">
        <w:rPr>
          <w:b/>
          <w:color w:val="002060"/>
        </w:rPr>
        <w:t>1PE</w:t>
      </w:r>
      <w:r w:rsidR="0036709F">
        <w:rPr>
          <w:b/>
          <w:color w:val="002060"/>
        </w:rPr>
        <w:t>1</w:t>
      </w:r>
      <w:r>
        <w:rPr>
          <w:b/>
          <w:color w:val="002060"/>
        </w:rPr>
        <w:t>6</w:t>
      </w:r>
      <w:r w:rsidR="00654810" w:rsidRPr="005511E1">
        <w:rPr>
          <w:b/>
          <w:color w:val="002060"/>
        </w:rPr>
        <w:t>CS</w:t>
      </w:r>
      <w:r>
        <w:rPr>
          <w:b/>
          <w:color w:val="002060"/>
        </w:rPr>
        <w:t>077</w:t>
      </w:r>
    </w:p>
    <w:p w14:paraId="53E8E02B" w14:textId="1B501900" w:rsidR="009956AF" w:rsidRDefault="009956AF" w:rsidP="005B371C">
      <w:pPr>
        <w:jc w:val="center"/>
        <w:rPr>
          <w:b/>
          <w:color w:val="002060"/>
        </w:rPr>
      </w:pPr>
      <w:r>
        <w:rPr>
          <w:b/>
          <w:color w:val="002060"/>
        </w:rPr>
        <w:t>Ninad Dighe                     1PE16CS100</w:t>
      </w:r>
    </w:p>
    <w:p w14:paraId="1775D2A4" w14:textId="4265CB7A" w:rsidR="009956AF" w:rsidRPr="005511E1" w:rsidRDefault="009956AF" w:rsidP="009956AF">
      <w:pPr>
        <w:ind w:left="1440" w:firstLine="720"/>
        <w:rPr>
          <w:b/>
          <w:color w:val="002060"/>
        </w:rPr>
      </w:pPr>
      <w:r>
        <w:rPr>
          <w:b/>
          <w:color w:val="002060"/>
        </w:rPr>
        <w:t xml:space="preserve">    Parth Sachdev</w:t>
      </w:r>
      <w:r>
        <w:rPr>
          <w:b/>
          <w:color w:val="002060"/>
        </w:rPr>
        <w:tab/>
        <w:t xml:space="preserve">          1PE16CS108</w:t>
      </w:r>
    </w:p>
    <w:p w14:paraId="3DBDC3EF" w14:textId="77777777" w:rsidR="000B770D" w:rsidRPr="005E69F5" w:rsidRDefault="000B770D" w:rsidP="000B770D">
      <w:pPr>
        <w:rPr>
          <w:b/>
          <w:color w:val="002060"/>
          <w:sz w:val="28"/>
          <w:szCs w:val="28"/>
        </w:rPr>
      </w:pPr>
    </w:p>
    <w:p w14:paraId="341278F9" w14:textId="77777777" w:rsidR="00DF7676" w:rsidRPr="00EE12B4" w:rsidRDefault="00791DE3" w:rsidP="00594BE6">
      <w:pPr>
        <w:jc w:val="center"/>
        <w:rPr>
          <w:b/>
        </w:rPr>
      </w:pPr>
      <w:r>
        <w:rPr>
          <w:b/>
        </w:rPr>
        <w:t>Under the Guidance of</w:t>
      </w:r>
    </w:p>
    <w:p w14:paraId="43B7B76E" w14:textId="0690E7EF" w:rsidR="00EE12B4" w:rsidRPr="00676D7F" w:rsidRDefault="009956AF" w:rsidP="005B371C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Prof</w:t>
      </w:r>
      <w:r w:rsidR="009961BD">
        <w:rPr>
          <w:b/>
          <w:color w:val="00B050"/>
          <w:sz w:val="28"/>
          <w:szCs w:val="28"/>
        </w:rPr>
        <w:t xml:space="preserve">. </w:t>
      </w:r>
      <w:r w:rsidR="00B67F8B">
        <w:rPr>
          <w:b/>
          <w:color w:val="00B050"/>
          <w:sz w:val="28"/>
          <w:szCs w:val="28"/>
        </w:rPr>
        <w:t>Arya S.S.</w:t>
      </w:r>
    </w:p>
    <w:p w14:paraId="7A04E208" w14:textId="433FC1E9" w:rsidR="00791DE3" w:rsidRPr="00676D7F" w:rsidRDefault="009956AF" w:rsidP="005B371C">
      <w:pPr>
        <w:jc w:val="center"/>
        <w:rPr>
          <w:b/>
          <w:color w:val="00B050"/>
          <w:szCs w:val="28"/>
        </w:rPr>
      </w:pPr>
      <w:r>
        <w:rPr>
          <w:b/>
          <w:color w:val="00B050"/>
          <w:szCs w:val="28"/>
        </w:rPr>
        <w:t>Assistant Professor</w:t>
      </w:r>
      <w:r w:rsidR="00114C7C">
        <w:rPr>
          <w:b/>
          <w:color w:val="00B050"/>
          <w:szCs w:val="28"/>
        </w:rPr>
        <w:t>,</w:t>
      </w:r>
      <w:r w:rsidR="00996219">
        <w:rPr>
          <w:b/>
          <w:color w:val="00B050"/>
          <w:szCs w:val="28"/>
        </w:rPr>
        <w:t xml:space="preserve"> Dept. of C</w:t>
      </w:r>
      <w:r w:rsidR="00791DE3" w:rsidRPr="00676D7F">
        <w:rPr>
          <w:b/>
          <w:color w:val="00B050"/>
          <w:szCs w:val="28"/>
        </w:rPr>
        <w:t>SE</w:t>
      </w:r>
    </w:p>
    <w:p w14:paraId="28603C67" w14:textId="77777777" w:rsidR="00791DE3" w:rsidRPr="00676D7F" w:rsidRDefault="00594BE6" w:rsidP="005B371C">
      <w:pPr>
        <w:jc w:val="center"/>
        <w:rPr>
          <w:b/>
          <w:color w:val="00B050"/>
          <w:szCs w:val="28"/>
        </w:rPr>
      </w:pPr>
      <w:r w:rsidRPr="00676D7F">
        <w:rPr>
          <w:b/>
          <w:color w:val="00B050"/>
          <w:szCs w:val="28"/>
        </w:rPr>
        <w:t>PES</w:t>
      </w:r>
      <w:r w:rsidR="00C41222">
        <w:rPr>
          <w:b/>
          <w:color w:val="00B050"/>
          <w:szCs w:val="28"/>
        </w:rPr>
        <w:t>IT</w:t>
      </w:r>
      <w:r w:rsidR="00527096">
        <w:rPr>
          <w:b/>
          <w:color w:val="00B050"/>
          <w:szCs w:val="28"/>
        </w:rPr>
        <w:t>-</w:t>
      </w:r>
      <w:r w:rsidR="00C41222">
        <w:rPr>
          <w:b/>
          <w:color w:val="00B050"/>
          <w:szCs w:val="28"/>
        </w:rPr>
        <w:t>BSC</w:t>
      </w:r>
      <w:r w:rsidR="00ED708A">
        <w:rPr>
          <w:b/>
          <w:color w:val="00B050"/>
          <w:szCs w:val="28"/>
        </w:rPr>
        <w:t>, Bengaluru</w:t>
      </w:r>
      <w:r w:rsidRPr="00676D7F">
        <w:rPr>
          <w:b/>
          <w:color w:val="00B050"/>
          <w:szCs w:val="28"/>
        </w:rPr>
        <w:t>-560100</w:t>
      </w:r>
    </w:p>
    <w:p w14:paraId="0EF9F9B0" w14:textId="77777777" w:rsidR="00EE12B4" w:rsidRDefault="00EE12B4" w:rsidP="00EE12B4">
      <w:pPr>
        <w:rPr>
          <w:sz w:val="28"/>
          <w:szCs w:val="28"/>
        </w:rPr>
      </w:pPr>
    </w:p>
    <w:p w14:paraId="26EC863E" w14:textId="77777777" w:rsidR="00DF7676" w:rsidRDefault="00A71863" w:rsidP="000C59AC">
      <w:pPr>
        <w:jc w:val="center"/>
        <w:rPr>
          <w:noProof/>
          <w:sz w:val="23"/>
          <w:szCs w:val="23"/>
          <w:lang w:val="en-IN" w:eastAsia="en-IN"/>
        </w:rPr>
      </w:pPr>
      <w:r>
        <w:rPr>
          <w:noProof/>
          <w:sz w:val="23"/>
          <w:szCs w:val="23"/>
          <w:lang w:val="en-IN" w:eastAsia="en-IN"/>
        </w:rPr>
        <w:drawing>
          <wp:inline distT="0" distB="0" distL="0" distR="0" wp14:anchorId="2CE31D2C" wp14:editId="1FE2E206">
            <wp:extent cx="904875" cy="1133475"/>
            <wp:effectExtent l="19050" t="0" r="9525" b="0"/>
            <wp:docPr id="2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6BFEE" w14:textId="77777777" w:rsidR="005511E1" w:rsidRDefault="005511E1" w:rsidP="005511E1">
      <w:pPr>
        <w:jc w:val="center"/>
        <w:rPr>
          <w:b/>
          <w:color w:val="984806"/>
          <w:sz w:val="30"/>
          <w:szCs w:val="30"/>
        </w:rPr>
      </w:pPr>
      <w:r w:rsidRPr="005D4B4E">
        <w:rPr>
          <w:b/>
          <w:color w:val="984806"/>
          <w:sz w:val="30"/>
          <w:szCs w:val="30"/>
        </w:rPr>
        <w:t>Department of Computer Science and Engineering</w:t>
      </w:r>
    </w:p>
    <w:p w14:paraId="615DEB45" w14:textId="77777777"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BANGALORE SOUTH CAMPUS</w:t>
      </w:r>
    </w:p>
    <w:p w14:paraId="6B179FCA" w14:textId="77777777" w:rsidR="005511E1" w:rsidRPr="00E10C1F" w:rsidRDefault="00ED708A" w:rsidP="005511E1">
      <w:pPr>
        <w:jc w:val="center"/>
        <w:rPr>
          <w:b/>
          <w:color w:val="984806"/>
          <w:szCs w:val="28"/>
        </w:rPr>
      </w:pPr>
      <w:r>
        <w:rPr>
          <w:b/>
          <w:color w:val="984806"/>
          <w:szCs w:val="28"/>
        </w:rPr>
        <w:t>Hosur Road, Bengaluru</w:t>
      </w:r>
      <w:r w:rsidR="005511E1" w:rsidRPr="00E10C1F">
        <w:rPr>
          <w:b/>
          <w:color w:val="984806"/>
          <w:szCs w:val="28"/>
        </w:rPr>
        <w:t xml:space="preserve"> -560100</w:t>
      </w:r>
    </w:p>
    <w:p w14:paraId="0459ED8A" w14:textId="77777777" w:rsidR="005511E1" w:rsidRDefault="005511E1" w:rsidP="000C59AC">
      <w:pPr>
        <w:jc w:val="center"/>
        <w:rPr>
          <w:sz w:val="23"/>
          <w:szCs w:val="23"/>
        </w:rPr>
      </w:pPr>
    </w:p>
    <w:p w14:paraId="0D8075DD" w14:textId="77777777" w:rsidR="005B371C" w:rsidRDefault="005B371C" w:rsidP="009956AF">
      <w:pPr>
        <w:rPr>
          <w:b/>
          <w:color w:val="984806"/>
          <w:sz w:val="30"/>
          <w:szCs w:val="30"/>
        </w:rPr>
      </w:pPr>
    </w:p>
    <w:p w14:paraId="1436511E" w14:textId="77777777"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BANGALORE SOUTH CAMPUS</w:t>
      </w:r>
    </w:p>
    <w:p w14:paraId="02D2975C" w14:textId="77777777" w:rsidR="005B371C" w:rsidRPr="00E10C1F" w:rsidRDefault="00AD6253" w:rsidP="005B371C">
      <w:pPr>
        <w:jc w:val="center"/>
        <w:rPr>
          <w:b/>
          <w:color w:val="984806"/>
          <w:szCs w:val="28"/>
        </w:rPr>
      </w:pPr>
      <w:r w:rsidRPr="00E10C1F">
        <w:rPr>
          <w:b/>
          <w:color w:val="984806"/>
          <w:szCs w:val="28"/>
        </w:rPr>
        <w:t xml:space="preserve">Hosur Road, Bangalore </w:t>
      </w:r>
      <w:r w:rsidR="00DF7676" w:rsidRPr="00E10C1F">
        <w:rPr>
          <w:b/>
          <w:color w:val="984806"/>
          <w:szCs w:val="28"/>
        </w:rPr>
        <w:t>-560100</w:t>
      </w:r>
    </w:p>
    <w:p w14:paraId="64056562" w14:textId="77777777" w:rsidR="005B371C" w:rsidRDefault="005B371C" w:rsidP="005B371C">
      <w:pPr>
        <w:rPr>
          <w:b/>
          <w:color w:val="984806"/>
          <w:sz w:val="28"/>
          <w:szCs w:val="28"/>
        </w:rPr>
      </w:pPr>
    </w:p>
    <w:p w14:paraId="3E0F4CF3" w14:textId="77777777" w:rsidR="00283AF4" w:rsidRPr="00190F0F" w:rsidRDefault="00283AF4" w:rsidP="00283AF4">
      <w:pPr>
        <w:jc w:val="center"/>
        <w:rPr>
          <w:b/>
          <w:color w:val="000000"/>
          <w:sz w:val="32"/>
          <w:szCs w:val="32"/>
        </w:rPr>
      </w:pPr>
      <w:r w:rsidRPr="00190F0F">
        <w:rPr>
          <w:b/>
          <w:color w:val="000000"/>
          <w:sz w:val="32"/>
          <w:szCs w:val="32"/>
        </w:rPr>
        <w:t>Department of Computer Science and Engineering</w:t>
      </w:r>
    </w:p>
    <w:p w14:paraId="6C07E9C8" w14:textId="77777777" w:rsidR="00283AF4" w:rsidRPr="00283AF4" w:rsidRDefault="00283AF4" w:rsidP="005A6796">
      <w:pPr>
        <w:jc w:val="center"/>
        <w:rPr>
          <w:b/>
          <w:sz w:val="28"/>
          <w:szCs w:val="28"/>
        </w:rPr>
      </w:pPr>
    </w:p>
    <w:p w14:paraId="06A07FE4" w14:textId="77777777" w:rsidR="00DF7676" w:rsidRDefault="00A71863">
      <w:pPr>
        <w:jc w:val="center"/>
        <w:rPr>
          <w:b/>
          <w:sz w:val="28"/>
          <w:szCs w:val="28"/>
        </w:rPr>
      </w:pPr>
      <w:r>
        <w:rPr>
          <w:b/>
          <w:noProof/>
          <w:color w:val="0000FF"/>
          <w:lang w:val="en-IN" w:eastAsia="en-IN"/>
        </w:rPr>
        <w:drawing>
          <wp:inline distT="0" distB="0" distL="0" distR="0" wp14:anchorId="5E05CD21" wp14:editId="1F9B59BC">
            <wp:extent cx="904875" cy="1133475"/>
            <wp:effectExtent l="19050" t="0" r="9525" b="0"/>
            <wp:docPr id="3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70666" w14:textId="77777777" w:rsidR="005511E1" w:rsidRDefault="005511E1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</w:p>
    <w:p w14:paraId="639D5636" w14:textId="77777777" w:rsidR="00DF7676" w:rsidRPr="009A47DF" w:rsidRDefault="00DF7676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  <w:r w:rsidRPr="009A47DF">
        <w:rPr>
          <w:i/>
          <w:iCs/>
          <w:color w:val="548DD4"/>
          <w:sz w:val="36"/>
          <w:szCs w:val="28"/>
          <w:u w:val="single"/>
        </w:rPr>
        <w:t>CERTIFICATE</w:t>
      </w:r>
    </w:p>
    <w:p w14:paraId="260149AF" w14:textId="63B85440" w:rsidR="005B371C" w:rsidRPr="005B371C" w:rsidRDefault="005B371C" w:rsidP="006A5557">
      <w:pPr>
        <w:spacing w:before="75" w:after="75" w:line="360" w:lineRule="auto"/>
        <w:jc w:val="both"/>
        <w:rPr>
          <w:color w:val="000000"/>
        </w:rPr>
      </w:pPr>
      <w:r w:rsidRPr="005B371C">
        <w:rPr>
          <w:i/>
          <w:color w:val="333333"/>
        </w:rPr>
        <w:t>Certified that the</w:t>
      </w:r>
      <w:r w:rsidR="00A71863">
        <w:rPr>
          <w:i/>
          <w:color w:val="333333"/>
        </w:rPr>
        <w:t xml:space="preserve"> mini </w:t>
      </w:r>
      <w:r w:rsidRPr="005B371C">
        <w:rPr>
          <w:i/>
          <w:color w:val="333333"/>
        </w:rPr>
        <w:t xml:space="preserve">project work entitled </w:t>
      </w:r>
      <w:r w:rsidR="00F6245A" w:rsidRPr="00D15986">
        <w:rPr>
          <w:b/>
          <w:i/>
          <w:color w:val="E36C0A"/>
        </w:rPr>
        <w:t>“</w:t>
      </w:r>
      <w:r w:rsidR="009956AF">
        <w:rPr>
          <w:b/>
          <w:i/>
          <w:color w:val="E36C0A"/>
        </w:rPr>
        <w:t>Trade It Off</w:t>
      </w:r>
      <w:r w:rsidR="001069C8" w:rsidRPr="00D15986">
        <w:rPr>
          <w:b/>
          <w:i/>
          <w:color w:val="E36C0A"/>
        </w:rPr>
        <w:t>”</w:t>
      </w:r>
      <w:r w:rsidRPr="005B371C">
        <w:rPr>
          <w:i/>
          <w:color w:val="333333"/>
        </w:rPr>
        <w:t xml:space="preserve"> </w:t>
      </w:r>
      <w:r w:rsidR="004858B4">
        <w:rPr>
          <w:i/>
          <w:color w:val="333333"/>
        </w:rPr>
        <w:t xml:space="preserve">is a </w:t>
      </w:r>
      <w:r w:rsidR="001069C8">
        <w:rPr>
          <w:i/>
          <w:color w:val="333333"/>
        </w:rPr>
        <w:t xml:space="preserve">bonafide work </w:t>
      </w:r>
      <w:r w:rsidRPr="005B371C">
        <w:rPr>
          <w:i/>
          <w:color w:val="333333"/>
        </w:rPr>
        <w:t>carried out by</w:t>
      </w:r>
      <w:r w:rsidR="0073786B">
        <w:rPr>
          <w:i/>
          <w:color w:val="333333"/>
        </w:rPr>
        <w:t xml:space="preserve"> </w:t>
      </w:r>
      <w:r w:rsidR="009956AF">
        <w:rPr>
          <w:b/>
          <w:i/>
          <w:color w:val="17365D"/>
        </w:rPr>
        <w:t>Kushal Agrawal, Ninad Dighe and Parth Sachdev</w:t>
      </w:r>
      <w:r w:rsidR="00A71863">
        <w:rPr>
          <w:b/>
          <w:i/>
          <w:color w:val="17365D"/>
        </w:rPr>
        <w:t xml:space="preserve"> </w:t>
      </w:r>
      <w:r w:rsidR="0073786B">
        <w:rPr>
          <w:i/>
          <w:color w:val="333333"/>
        </w:rPr>
        <w:t xml:space="preserve">bearing </w:t>
      </w:r>
      <w:r w:rsidRPr="005B371C">
        <w:rPr>
          <w:i/>
          <w:color w:val="333333"/>
        </w:rPr>
        <w:t>USN</w:t>
      </w:r>
      <w:r w:rsidR="00A71863">
        <w:rPr>
          <w:i/>
          <w:color w:val="333333"/>
        </w:rPr>
        <w:t>:</w:t>
      </w:r>
      <w:r w:rsidR="0073786B">
        <w:rPr>
          <w:i/>
          <w:color w:val="333333"/>
        </w:rPr>
        <w:t xml:space="preserve"> </w:t>
      </w:r>
      <w:r w:rsidR="00E856A7">
        <w:rPr>
          <w:b/>
          <w:i/>
          <w:color w:val="17365D"/>
        </w:rPr>
        <w:t>1PE</w:t>
      </w:r>
      <w:r w:rsidR="009956AF">
        <w:rPr>
          <w:b/>
          <w:i/>
          <w:color w:val="17365D"/>
        </w:rPr>
        <w:t>16CS077</w:t>
      </w:r>
      <w:r w:rsidR="00D8747E">
        <w:rPr>
          <w:i/>
          <w:color w:val="333333"/>
        </w:rPr>
        <w:t>,</w:t>
      </w:r>
      <w:r w:rsidR="009956AF">
        <w:rPr>
          <w:i/>
          <w:color w:val="333333"/>
        </w:rPr>
        <w:t xml:space="preserve"> </w:t>
      </w:r>
      <w:r w:rsidR="009956AF">
        <w:rPr>
          <w:b/>
          <w:i/>
          <w:color w:val="17365D"/>
        </w:rPr>
        <w:t xml:space="preserve">1PE16CS100 and 1PE16CS108 </w:t>
      </w:r>
      <w:r w:rsidR="007A44A8">
        <w:rPr>
          <w:b/>
          <w:i/>
          <w:color w:val="17365D"/>
        </w:rPr>
        <w:t>respectively</w:t>
      </w:r>
      <w:r w:rsidR="009956AF">
        <w:rPr>
          <w:b/>
          <w:i/>
          <w:color w:val="17365D"/>
        </w:rPr>
        <w:t>,</w:t>
      </w:r>
      <w:r w:rsidR="00D8747E">
        <w:rPr>
          <w:i/>
          <w:color w:val="333333"/>
        </w:rPr>
        <w:t xml:space="preserve"> </w:t>
      </w:r>
      <w:r w:rsidRPr="005B371C">
        <w:rPr>
          <w:i/>
          <w:color w:val="333333"/>
        </w:rPr>
        <w:t xml:space="preserve">student of </w:t>
      </w:r>
      <w:r w:rsidR="00A666E7">
        <w:rPr>
          <w:b/>
          <w:i/>
          <w:color w:val="333333"/>
        </w:rPr>
        <w:t xml:space="preserve">PESIT Bangalore South Campus </w:t>
      </w:r>
      <w:r w:rsidRPr="005B371C">
        <w:rPr>
          <w:i/>
          <w:color w:val="333333"/>
        </w:rPr>
        <w:t xml:space="preserve">in partial fulfillment for the award of </w:t>
      </w:r>
      <w:r w:rsidRPr="005B371C">
        <w:rPr>
          <w:b/>
          <w:bCs/>
          <w:i/>
          <w:color w:val="333333"/>
        </w:rPr>
        <w:t>Bachelor of Engineering</w:t>
      </w:r>
      <w:r w:rsidRPr="005B371C">
        <w:rPr>
          <w:i/>
          <w:color w:val="333333"/>
        </w:rPr>
        <w:t xml:space="preserve"> in </w:t>
      </w:r>
      <w:r w:rsidR="00156F28">
        <w:rPr>
          <w:b/>
          <w:i/>
          <w:color w:val="333333"/>
        </w:rPr>
        <w:t xml:space="preserve">Computer Science and Engineering </w:t>
      </w:r>
      <w:r w:rsidRPr="005B371C">
        <w:rPr>
          <w:i/>
          <w:color w:val="333333"/>
        </w:rPr>
        <w:t xml:space="preserve">of the </w:t>
      </w:r>
      <w:r w:rsidRPr="0043082F">
        <w:rPr>
          <w:b/>
          <w:i/>
          <w:color w:val="333333"/>
        </w:rPr>
        <w:t>Visves</w:t>
      </w:r>
      <w:r w:rsidR="00156F28" w:rsidRPr="0043082F">
        <w:rPr>
          <w:b/>
          <w:i/>
          <w:color w:val="333333"/>
        </w:rPr>
        <w:t>varaya</w:t>
      </w:r>
      <w:r w:rsidRPr="0043082F">
        <w:rPr>
          <w:b/>
          <w:i/>
          <w:color w:val="333333"/>
        </w:rPr>
        <w:t xml:space="preserve"> Technological University</w:t>
      </w:r>
      <w:r w:rsidR="00ED708A">
        <w:rPr>
          <w:i/>
          <w:color w:val="333333"/>
        </w:rPr>
        <w:t>, Belagavi</w:t>
      </w:r>
      <w:r w:rsidRPr="005B371C">
        <w:rPr>
          <w:i/>
          <w:color w:val="333333"/>
        </w:rPr>
        <w:t xml:space="preserve"> during the year </w:t>
      </w:r>
      <w:r w:rsidR="004D4D23">
        <w:rPr>
          <w:i/>
          <w:color w:val="333333"/>
        </w:rPr>
        <w:t>2019-2020</w:t>
      </w:r>
      <w:r w:rsidRPr="005B371C">
        <w:rPr>
          <w:i/>
          <w:color w:val="333333"/>
        </w:rPr>
        <w:t>. It is certified that all corrections/suggestions indicated for Internal Ass</w:t>
      </w:r>
      <w:r w:rsidR="004858B4">
        <w:rPr>
          <w:i/>
          <w:color w:val="333333"/>
        </w:rPr>
        <w:t xml:space="preserve">essment have been incorporated and the </w:t>
      </w:r>
      <w:r w:rsidR="00A71863">
        <w:rPr>
          <w:i/>
          <w:color w:val="333333"/>
        </w:rPr>
        <w:t>mini</w:t>
      </w:r>
      <w:r w:rsidRPr="005B371C">
        <w:rPr>
          <w:i/>
          <w:color w:val="333333"/>
        </w:rPr>
        <w:t xml:space="preserve"> project report has been approved as it satisfies the academic requirements in respect of </w:t>
      </w:r>
      <w:r w:rsidR="00A71863">
        <w:rPr>
          <w:i/>
          <w:color w:val="333333"/>
        </w:rPr>
        <w:t xml:space="preserve">Mini </w:t>
      </w:r>
      <w:r w:rsidRPr="005B371C">
        <w:rPr>
          <w:i/>
          <w:color w:val="333333"/>
        </w:rPr>
        <w:t>Project work prescribed for the said Degree</w:t>
      </w:r>
      <w:r w:rsidRPr="005B371C">
        <w:rPr>
          <w:color w:val="333333"/>
        </w:rPr>
        <w:t>.</w:t>
      </w:r>
    </w:p>
    <w:p w14:paraId="1A747FEA" w14:textId="77777777" w:rsidR="001E4B00" w:rsidRDefault="001E4B00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14:paraId="025BF679" w14:textId="77777777" w:rsidR="003345ED" w:rsidRDefault="00DF7676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  <w:r w:rsidRPr="003345ED">
        <w:rPr>
          <w:b/>
          <w:i/>
          <w:u w:val="single"/>
        </w:rPr>
        <w:t>Signatures:</w:t>
      </w:r>
    </w:p>
    <w:p w14:paraId="1D0B37DB" w14:textId="77777777" w:rsidR="00003D12" w:rsidRDefault="00003D1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0"/>
        <w:gridCol w:w="2960"/>
        <w:gridCol w:w="2961"/>
      </w:tblGrid>
      <w:tr w:rsidR="00003D12" w:rsidRPr="00F44F32" w14:paraId="5E81A064" w14:textId="77777777" w:rsidTr="00A71863">
        <w:trPr>
          <w:jc w:val="center"/>
        </w:trPr>
        <w:tc>
          <w:tcPr>
            <w:tcW w:w="2960" w:type="dxa"/>
            <w:shd w:val="clear" w:color="auto" w:fill="auto"/>
          </w:tcPr>
          <w:p w14:paraId="526A935E" w14:textId="77777777" w:rsidR="00003D12" w:rsidRPr="00F44F32" w:rsidRDefault="0049004A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noProof/>
                <w:u w:val="single"/>
                <w:lang w:val="en-IN" w:eastAsia="en-IN"/>
              </w:rPr>
              <w:pict w14:anchorId="25CE469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6" type="#_x0000_t32" style="position:absolute;left:0;text-align:left;margin-left:.75pt;margin-top:4.75pt;width:107.25pt;height: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"/>
              </w:pict>
            </w:r>
          </w:p>
          <w:p w14:paraId="5DA46094" w14:textId="77777777" w:rsidR="00616DA1" w:rsidRDefault="00003D12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F44F32">
              <w:rPr>
                <w:sz w:val="22"/>
                <w:szCs w:val="22"/>
              </w:rPr>
              <w:t>Project Guide</w:t>
            </w:r>
          </w:p>
          <w:p w14:paraId="0619E908" w14:textId="44CC980B" w:rsidR="00003D12" w:rsidRPr="00616DA1" w:rsidRDefault="00616DA1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</w:t>
            </w:r>
            <w:r w:rsidR="00003D12" w:rsidRPr="00F44F32">
              <w:rPr>
                <w:b/>
                <w:sz w:val="22"/>
                <w:szCs w:val="22"/>
              </w:rPr>
              <w:t xml:space="preserve">. </w:t>
            </w:r>
            <w:r w:rsidR="00927D6C">
              <w:rPr>
                <w:b/>
                <w:sz w:val="22"/>
                <w:szCs w:val="22"/>
              </w:rPr>
              <w:t>Arya S.S</w:t>
            </w:r>
            <w:bookmarkStart w:id="0" w:name="_GoBack"/>
            <w:bookmarkEnd w:id="0"/>
            <w:r w:rsidR="009956AF">
              <w:rPr>
                <w:b/>
                <w:sz w:val="22"/>
                <w:szCs w:val="22"/>
              </w:rPr>
              <w:t>.</w:t>
            </w:r>
          </w:p>
          <w:p w14:paraId="2B0D9486" w14:textId="11DE3221" w:rsidR="00003D12" w:rsidRPr="00F44F32" w:rsidRDefault="009956AF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Assistant Prof</w:t>
            </w:r>
            <w:r w:rsidR="00003D12" w:rsidRPr="00F44F32">
              <w:rPr>
                <w:sz w:val="22"/>
                <w:szCs w:val="22"/>
              </w:rPr>
              <w:t>, Dept. of CSE</w:t>
            </w:r>
          </w:p>
          <w:p w14:paraId="4307B07F" w14:textId="77777777" w:rsidR="00003D12" w:rsidRPr="00F44F32" w:rsidRDefault="00BB4B4D" w:rsidP="00286D8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</w:t>
            </w:r>
            <w:r w:rsidR="00286D83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BSC</w:t>
            </w:r>
            <w:r w:rsidR="00ED708A">
              <w:rPr>
                <w:sz w:val="22"/>
                <w:szCs w:val="22"/>
              </w:rPr>
              <w:t>, Bengaluru</w:t>
            </w:r>
          </w:p>
        </w:tc>
        <w:tc>
          <w:tcPr>
            <w:tcW w:w="2960" w:type="dxa"/>
            <w:shd w:val="clear" w:color="auto" w:fill="auto"/>
          </w:tcPr>
          <w:p w14:paraId="190ACD7C" w14:textId="77777777" w:rsidR="00003D12" w:rsidRPr="00F44F32" w:rsidRDefault="00003D12" w:rsidP="00286D8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961" w:type="dxa"/>
            <w:shd w:val="clear" w:color="auto" w:fill="auto"/>
          </w:tcPr>
          <w:p w14:paraId="4E79BD40" w14:textId="77777777" w:rsidR="00A71863" w:rsidRPr="00F44F32" w:rsidRDefault="0049004A" w:rsidP="00A7186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sz w:val="28"/>
                <w:lang w:val="en-IN" w:eastAsia="en-IN"/>
              </w:rPr>
              <w:pict w14:anchorId="757782D2">
                <v:shape id="AutoShape 32" o:spid="_x0000_s1031" type="#_x0000_t32" style="position:absolute;left:0;text-align:left;margin-left:-.25pt;margin-top:5.1pt;width:107.25pt;height:0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9kIAIAADw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"/>
              </w:pict>
            </w:r>
          </w:p>
          <w:p w14:paraId="2F5E2AB9" w14:textId="77777777"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F44F32">
              <w:rPr>
                <w:sz w:val="22"/>
                <w:szCs w:val="22"/>
              </w:rPr>
              <w:t xml:space="preserve">ead </w:t>
            </w:r>
            <w:r w:rsidR="00616DA1">
              <w:rPr>
                <w:sz w:val="22"/>
                <w:szCs w:val="22"/>
              </w:rPr>
              <w:t>&amp; Professor</w:t>
            </w:r>
          </w:p>
          <w:p w14:paraId="4A99D951" w14:textId="77777777" w:rsidR="00A71863" w:rsidRPr="00F44F32" w:rsidRDefault="00616DA1" w:rsidP="00A71863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 w:rsidR="00A71863">
              <w:rPr>
                <w:b/>
                <w:sz w:val="22"/>
                <w:szCs w:val="22"/>
              </w:rPr>
              <w:t>r. Sandesh B J</w:t>
            </w:r>
          </w:p>
          <w:p w14:paraId="0B32D7AA" w14:textId="77777777"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F44F32">
              <w:rPr>
                <w:sz w:val="22"/>
                <w:szCs w:val="22"/>
              </w:rPr>
              <w:t>Dept. of CSE,</w:t>
            </w:r>
          </w:p>
          <w:p w14:paraId="38884310" w14:textId="77777777" w:rsidR="00003D12" w:rsidRPr="00F44F32" w:rsidRDefault="00A71863" w:rsidP="00A7186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PESIT-BSC, Bengaluru</w:t>
            </w:r>
          </w:p>
        </w:tc>
      </w:tr>
    </w:tbl>
    <w:p w14:paraId="2DF30587" w14:textId="77777777" w:rsidR="00426722" w:rsidRPr="003345ED" w:rsidRDefault="0042672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14:paraId="5F27E6C8" w14:textId="77777777" w:rsidR="00B4338F" w:rsidRPr="00003D12" w:rsidRDefault="00003D12" w:rsidP="00003D12">
      <w:pPr>
        <w:tabs>
          <w:tab w:val="left" w:pos="2708"/>
        </w:tabs>
        <w:spacing w:line="480" w:lineRule="auto"/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  <w:r w:rsidR="003345ED" w:rsidRPr="003345ED">
        <w:rPr>
          <w:b/>
          <w:i/>
          <w:u w:val="single"/>
        </w:rPr>
        <w:t>External Viva</w:t>
      </w:r>
    </w:p>
    <w:p w14:paraId="18CD5F39" w14:textId="77777777" w:rsidR="003345ED" w:rsidRPr="003B2C79" w:rsidRDefault="003345ED" w:rsidP="00B4338F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b/>
          <w:sz w:val="22"/>
          <w:szCs w:val="22"/>
        </w:rPr>
      </w:pPr>
      <w:r w:rsidRPr="003B2C79">
        <w:rPr>
          <w:b/>
          <w:sz w:val="22"/>
          <w:szCs w:val="22"/>
        </w:rPr>
        <w:t>Name of the Examiners</w:t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  <w:t xml:space="preserve">        Signature with date</w:t>
      </w:r>
    </w:p>
    <w:p w14:paraId="19CADC02" w14:textId="77777777" w:rsidR="003345ED" w:rsidRDefault="0049004A" w:rsidP="003345ED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en-IN" w:eastAsia="en-IN"/>
        </w:rPr>
        <w:pict w14:anchorId="04E29C51">
          <v:shape id="AutoShape 21" o:spid="_x0000_s1030" type="#_x0000_t32" style="position:absolute;margin-left:307.5pt;margin-top:8.6pt;width:130.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32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"/>
        </w:pict>
      </w:r>
      <w:r>
        <w:rPr>
          <w:i/>
          <w:noProof/>
          <w:sz w:val="22"/>
          <w:szCs w:val="22"/>
          <w:lang w:val="en-IN" w:eastAsia="en-IN"/>
        </w:rPr>
        <w:pict w14:anchorId="049383CE">
          <v:shape id="AutoShape 18" o:spid="_x0000_s1029" type="#_x0000_t32" style="position:absolute;margin-left:15.75pt;margin-top:8.6pt;width:130.5pt;height:0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zj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VE2D/MZjCsgrFJbGzqkR/VqXjT97pDSVUdUy2P028lAchYykncp4eIMVNkNnzWDGAIF&#10;4rCOje0DJIwBHeNOTred8KNHFD5ms+njwxR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"/>
        </w:pict>
      </w:r>
      <w:r w:rsidR="003345ED">
        <w:rPr>
          <w:i/>
          <w:sz w:val="22"/>
          <w:szCs w:val="22"/>
        </w:rPr>
        <w:t>1.</w:t>
      </w:r>
    </w:p>
    <w:p w14:paraId="16670B73" w14:textId="77777777" w:rsidR="00003D12" w:rsidRPr="003345ED" w:rsidRDefault="0049004A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en-IN" w:eastAsia="en-IN"/>
        </w:rPr>
        <w:pict w14:anchorId="2A34280A">
          <v:shape id="AutoShape 22" o:spid="_x0000_s1028" type="#_x0000_t32" style="position:absolute;margin-left:307.5pt;margin-top:9.55pt;width:130.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P6IAIAADw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"/>
        </w:pict>
      </w:r>
      <w:r>
        <w:rPr>
          <w:i/>
          <w:noProof/>
          <w:sz w:val="22"/>
          <w:szCs w:val="22"/>
          <w:lang w:val="en-IN" w:eastAsia="en-IN"/>
        </w:rPr>
        <w:pict w14:anchorId="2DF0D5EF">
          <v:shape id="AutoShape 19" o:spid="_x0000_s1027" type="#_x0000_t32" style="position:absolute;margin-left:15.75pt;margin-top:9.55pt;width:130.5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fN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bhPkMxhUQVqmtDR3So3o1L5p+d0jpqiOq5TH67WQgOQsZybuUcHEGquyGz5pBDIEC&#10;cVjHxvYBEsaAjnEnp9tO+NEjCh+z2fTxYQ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"/>
        </w:pict>
      </w:r>
      <w:r w:rsidR="003345ED">
        <w:rPr>
          <w:i/>
          <w:sz w:val="22"/>
          <w:szCs w:val="22"/>
        </w:rPr>
        <w:t>2</w:t>
      </w:r>
      <w:r w:rsidR="00D1519F">
        <w:rPr>
          <w:i/>
          <w:sz w:val="22"/>
          <w:szCs w:val="22"/>
        </w:rPr>
        <w:t>.</w:t>
      </w:r>
    </w:p>
    <w:sectPr w:rsidR="00003D12" w:rsidRPr="003345ED" w:rsidSect="00426722">
      <w:headerReference w:type="default" r:id="rId9"/>
      <w:footerReference w:type="default" r:id="rId10"/>
      <w:footnotePr>
        <w:pos w:val="beneathText"/>
      </w:footnotePr>
      <w:pgSz w:w="11905" w:h="16837"/>
      <w:pgMar w:top="1080" w:right="1440" w:bottom="990" w:left="1800" w:header="720" w:footer="720" w:gutter="0"/>
      <w:pgBorders w:offsetFrom="page">
        <w:top w:val="thinThickSmallGap" w:sz="24" w:space="26" w:color="auto"/>
        <w:left w:val="thinThickSmallGap" w:sz="24" w:space="31" w:color="auto"/>
        <w:bottom w:val="thickThinSmallGap" w:sz="24" w:space="26" w:color="auto"/>
        <w:right w:val="thickThinSmallGap" w:sz="24" w:space="26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7D6D" w14:textId="77777777" w:rsidR="0049004A" w:rsidRDefault="0049004A" w:rsidP="00DF7676">
      <w:r>
        <w:separator/>
      </w:r>
    </w:p>
  </w:endnote>
  <w:endnote w:type="continuationSeparator" w:id="0">
    <w:p w14:paraId="0A633F0E" w14:textId="77777777" w:rsidR="0049004A" w:rsidRDefault="0049004A" w:rsidP="00DF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83FB" w14:textId="77777777" w:rsidR="00DF7676" w:rsidRDefault="00DF767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F73AB" w14:textId="77777777" w:rsidR="0049004A" w:rsidRDefault="0049004A" w:rsidP="00DF7676">
      <w:r>
        <w:separator/>
      </w:r>
    </w:p>
  </w:footnote>
  <w:footnote w:type="continuationSeparator" w:id="0">
    <w:p w14:paraId="3703A65A" w14:textId="77777777" w:rsidR="0049004A" w:rsidRDefault="0049004A" w:rsidP="00DF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3A0BA" w14:textId="77777777" w:rsidR="00DF7676" w:rsidRDefault="00DF7676">
    <w:pPr>
      <w:pStyle w:val="Header"/>
      <w:tabs>
        <w:tab w:val="center" w:pos="4334"/>
        <w:tab w:val="right" w:pos="8669"/>
      </w:tabs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                          </w:t>
    </w:r>
    <w:r w:rsidR="00D128C7">
      <w:rPr>
        <w:rFonts w:ascii="Calibri" w:hAnsi="Calibri"/>
        <w:sz w:val="22"/>
        <w:szCs w:val="22"/>
      </w:rPr>
      <w:t xml:space="preserve">                   </w:t>
    </w: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8104A4"/>
    <w:multiLevelType w:val="hybridMultilevel"/>
    <w:tmpl w:val="761E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3492E"/>
    <w:multiLevelType w:val="hybridMultilevel"/>
    <w:tmpl w:val="5994199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74B41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CC7552"/>
    <w:multiLevelType w:val="hybridMultilevel"/>
    <w:tmpl w:val="22B8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374EC"/>
    <w:multiLevelType w:val="hybridMultilevel"/>
    <w:tmpl w:val="BF4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718E"/>
    <w:multiLevelType w:val="hybridMultilevel"/>
    <w:tmpl w:val="383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D2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AC65A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305"/>
    <w:rsid w:val="00003D12"/>
    <w:rsid w:val="00027148"/>
    <w:rsid w:val="00047559"/>
    <w:rsid w:val="000632EA"/>
    <w:rsid w:val="000728D1"/>
    <w:rsid w:val="0008067C"/>
    <w:rsid w:val="000848D3"/>
    <w:rsid w:val="00085886"/>
    <w:rsid w:val="000909E6"/>
    <w:rsid w:val="00093008"/>
    <w:rsid w:val="000B770D"/>
    <w:rsid w:val="000C59AC"/>
    <w:rsid w:val="000D443A"/>
    <w:rsid w:val="000D6944"/>
    <w:rsid w:val="000F72FE"/>
    <w:rsid w:val="001069C8"/>
    <w:rsid w:val="00114C7C"/>
    <w:rsid w:val="00142E7C"/>
    <w:rsid w:val="00143452"/>
    <w:rsid w:val="00151A0E"/>
    <w:rsid w:val="00156F28"/>
    <w:rsid w:val="00165B7B"/>
    <w:rsid w:val="00170F66"/>
    <w:rsid w:val="001728DE"/>
    <w:rsid w:val="00172AB2"/>
    <w:rsid w:val="00190F0F"/>
    <w:rsid w:val="00194C67"/>
    <w:rsid w:val="001A2B39"/>
    <w:rsid w:val="001C77CC"/>
    <w:rsid w:val="001D0750"/>
    <w:rsid w:val="001E21F9"/>
    <w:rsid w:val="001E4B00"/>
    <w:rsid w:val="001E4C9C"/>
    <w:rsid w:val="001F20BC"/>
    <w:rsid w:val="0023140E"/>
    <w:rsid w:val="00240C7B"/>
    <w:rsid w:val="002475F6"/>
    <w:rsid w:val="00252849"/>
    <w:rsid w:val="002611F5"/>
    <w:rsid w:val="00264221"/>
    <w:rsid w:val="002668AA"/>
    <w:rsid w:val="00283AF4"/>
    <w:rsid w:val="00286D83"/>
    <w:rsid w:val="002F2D18"/>
    <w:rsid w:val="00314AF9"/>
    <w:rsid w:val="003345ED"/>
    <w:rsid w:val="0036709F"/>
    <w:rsid w:val="003963C9"/>
    <w:rsid w:val="003B2C79"/>
    <w:rsid w:val="003D73D6"/>
    <w:rsid w:val="003E1037"/>
    <w:rsid w:val="003F14C8"/>
    <w:rsid w:val="00411549"/>
    <w:rsid w:val="00415EFE"/>
    <w:rsid w:val="00417CD1"/>
    <w:rsid w:val="00426722"/>
    <w:rsid w:val="0043082F"/>
    <w:rsid w:val="00435A16"/>
    <w:rsid w:val="004436BC"/>
    <w:rsid w:val="00454CD3"/>
    <w:rsid w:val="0047034D"/>
    <w:rsid w:val="0047186B"/>
    <w:rsid w:val="004854E5"/>
    <w:rsid w:val="004858B4"/>
    <w:rsid w:val="0049004A"/>
    <w:rsid w:val="00496C42"/>
    <w:rsid w:val="004C6FB0"/>
    <w:rsid w:val="004D4D23"/>
    <w:rsid w:val="004E6342"/>
    <w:rsid w:val="004F5D69"/>
    <w:rsid w:val="00507015"/>
    <w:rsid w:val="00507677"/>
    <w:rsid w:val="005141D6"/>
    <w:rsid w:val="00527096"/>
    <w:rsid w:val="0054030D"/>
    <w:rsid w:val="00545BDF"/>
    <w:rsid w:val="005511E1"/>
    <w:rsid w:val="00554A43"/>
    <w:rsid w:val="005819B8"/>
    <w:rsid w:val="005844DE"/>
    <w:rsid w:val="00593BAA"/>
    <w:rsid w:val="00594BE6"/>
    <w:rsid w:val="005A6796"/>
    <w:rsid w:val="005B371C"/>
    <w:rsid w:val="005C53F5"/>
    <w:rsid w:val="005D23CC"/>
    <w:rsid w:val="005D4B4E"/>
    <w:rsid w:val="005D5627"/>
    <w:rsid w:val="005E09BB"/>
    <w:rsid w:val="005E69F5"/>
    <w:rsid w:val="005F30BF"/>
    <w:rsid w:val="005F366C"/>
    <w:rsid w:val="00616DA1"/>
    <w:rsid w:val="00624465"/>
    <w:rsid w:val="00650EC7"/>
    <w:rsid w:val="00653291"/>
    <w:rsid w:val="00654810"/>
    <w:rsid w:val="00666154"/>
    <w:rsid w:val="00667303"/>
    <w:rsid w:val="00676D7F"/>
    <w:rsid w:val="006811A8"/>
    <w:rsid w:val="00685A51"/>
    <w:rsid w:val="006928D9"/>
    <w:rsid w:val="00692E17"/>
    <w:rsid w:val="006A5557"/>
    <w:rsid w:val="006B7E5F"/>
    <w:rsid w:val="006E3214"/>
    <w:rsid w:val="006E4742"/>
    <w:rsid w:val="006F0067"/>
    <w:rsid w:val="00713022"/>
    <w:rsid w:val="00732658"/>
    <w:rsid w:val="0073437F"/>
    <w:rsid w:val="0073535E"/>
    <w:rsid w:val="0073786B"/>
    <w:rsid w:val="00760259"/>
    <w:rsid w:val="007677A8"/>
    <w:rsid w:val="00772AAA"/>
    <w:rsid w:val="00784D2C"/>
    <w:rsid w:val="00791DE3"/>
    <w:rsid w:val="00791FB4"/>
    <w:rsid w:val="00796EFE"/>
    <w:rsid w:val="007A0546"/>
    <w:rsid w:val="007A1F03"/>
    <w:rsid w:val="007A44A8"/>
    <w:rsid w:val="007D464D"/>
    <w:rsid w:val="007D6176"/>
    <w:rsid w:val="007E4C7D"/>
    <w:rsid w:val="007E4C88"/>
    <w:rsid w:val="0080499B"/>
    <w:rsid w:val="00841FDA"/>
    <w:rsid w:val="00847475"/>
    <w:rsid w:val="00876A1A"/>
    <w:rsid w:val="00883753"/>
    <w:rsid w:val="008972C1"/>
    <w:rsid w:val="008B0D38"/>
    <w:rsid w:val="008C3050"/>
    <w:rsid w:val="008C32A5"/>
    <w:rsid w:val="008C45CF"/>
    <w:rsid w:val="008E0314"/>
    <w:rsid w:val="0090765B"/>
    <w:rsid w:val="00927D6C"/>
    <w:rsid w:val="0094055C"/>
    <w:rsid w:val="00940C46"/>
    <w:rsid w:val="009546A4"/>
    <w:rsid w:val="00963089"/>
    <w:rsid w:val="009705F7"/>
    <w:rsid w:val="00984CFF"/>
    <w:rsid w:val="009956AF"/>
    <w:rsid w:val="009961BD"/>
    <w:rsid w:val="00996219"/>
    <w:rsid w:val="009A47DF"/>
    <w:rsid w:val="009B12B0"/>
    <w:rsid w:val="00A01264"/>
    <w:rsid w:val="00A03C01"/>
    <w:rsid w:val="00A10B8A"/>
    <w:rsid w:val="00A112F5"/>
    <w:rsid w:val="00A240BF"/>
    <w:rsid w:val="00A666E7"/>
    <w:rsid w:val="00A71863"/>
    <w:rsid w:val="00A7499D"/>
    <w:rsid w:val="00A80309"/>
    <w:rsid w:val="00AA1343"/>
    <w:rsid w:val="00AB6CB1"/>
    <w:rsid w:val="00AC006D"/>
    <w:rsid w:val="00AD6253"/>
    <w:rsid w:val="00B0196E"/>
    <w:rsid w:val="00B15BEC"/>
    <w:rsid w:val="00B26C2F"/>
    <w:rsid w:val="00B403B3"/>
    <w:rsid w:val="00B4338F"/>
    <w:rsid w:val="00B447F4"/>
    <w:rsid w:val="00B46305"/>
    <w:rsid w:val="00B5040D"/>
    <w:rsid w:val="00B67F8B"/>
    <w:rsid w:val="00B74F34"/>
    <w:rsid w:val="00B86225"/>
    <w:rsid w:val="00B9266C"/>
    <w:rsid w:val="00B92C6D"/>
    <w:rsid w:val="00BA3633"/>
    <w:rsid w:val="00BA49A2"/>
    <w:rsid w:val="00BB4B4D"/>
    <w:rsid w:val="00BE06C9"/>
    <w:rsid w:val="00BE36B3"/>
    <w:rsid w:val="00C11F4F"/>
    <w:rsid w:val="00C3023E"/>
    <w:rsid w:val="00C36896"/>
    <w:rsid w:val="00C41222"/>
    <w:rsid w:val="00C53896"/>
    <w:rsid w:val="00C55B69"/>
    <w:rsid w:val="00C67D04"/>
    <w:rsid w:val="00C700AE"/>
    <w:rsid w:val="00C77901"/>
    <w:rsid w:val="00C81881"/>
    <w:rsid w:val="00C95223"/>
    <w:rsid w:val="00C95746"/>
    <w:rsid w:val="00CA05C5"/>
    <w:rsid w:val="00CA4559"/>
    <w:rsid w:val="00CF3900"/>
    <w:rsid w:val="00D128C7"/>
    <w:rsid w:val="00D1519F"/>
    <w:rsid w:val="00D15986"/>
    <w:rsid w:val="00D2695D"/>
    <w:rsid w:val="00D45BB2"/>
    <w:rsid w:val="00D8747E"/>
    <w:rsid w:val="00D95244"/>
    <w:rsid w:val="00D96D2D"/>
    <w:rsid w:val="00DA116C"/>
    <w:rsid w:val="00DA4F7F"/>
    <w:rsid w:val="00DA6C81"/>
    <w:rsid w:val="00DC5DA1"/>
    <w:rsid w:val="00DC7183"/>
    <w:rsid w:val="00DF7676"/>
    <w:rsid w:val="00E02C75"/>
    <w:rsid w:val="00E052AE"/>
    <w:rsid w:val="00E10203"/>
    <w:rsid w:val="00E10C1F"/>
    <w:rsid w:val="00E11E81"/>
    <w:rsid w:val="00E22658"/>
    <w:rsid w:val="00E24FB1"/>
    <w:rsid w:val="00E44D0B"/>
    <w:rsid w:val="00E4501E"/>
    <w:rsid w:val="00E60940"/>
    <w:rsid w:val="00E720FF"/>
    <w:rsid w:val="00E72E9B"/>
    <w:rsid w:val="00E81D53"/>
    <w:rsid w:val="00E856A7"/>
    <w:rsid w:val="00E97F13"/>
    <w:rsid w:val="00EA4B1B"/>
    <w:rsid w:val="00EB2625"/>
    <w:rsid w:val="00ED35D7"/>
    <w:rsid w:val="00ED5663"/>
    <w:rsid w:val="00ED708A"/>
    <w:rsid w:val="00EE12B4"/>
    <w:rsid w:val="00EF351C"/>
    <w:rsid w:val="00F220F1"/>
    <w:rsid w:val="00F44F32"/>
    <w:rsid w:val="00F471FA"/>
    <w:rsid w:val="00F6245A"/>
    <w:rsid w:val="00F74112"/>
    <w:rsid w:val="00F7418B"/>
    <w:rsid w:val="00F841DC"/>
    <w:rsid w:val="00F97DEB"/>
    <w:rsid w:val="00FB681E"/>
    <w:rsid w:val="00FD04A6"/>
    <w:rsid w:val="00FD2A9A"/>
    <w:rsid w:val="00FF0F2C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AutoShape 30"/>
        <o:r id="V:Rule2" type="connector" idref="#AutoShape 32"/>
        <o:r id="V:Rule3" type="connector" idref="#AutoShape 21"/>
        <o:r id="V:Rule4" type="connector" idref="#AutoShape 22"/>
        <o:r id="V:Rule5" type="connector" idref="#AutoShape 19"/>
        <o:r id="V:Rule6" type="connector" idref="#AutoShape 18"/>
      </o:rules>
    </o:shapelayout>
  </w:shapeDefaults>
  <w:decimalSymbol w:val="."/>
  <w:listSeparator w:val=","/>
  <w14:docId w14:val="5D18FD34"/>
  <w15:docId w15:val="{8F413179-4182-46D0-8F93-732D1986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0B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F30BF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F30BF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5F30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F30BF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5F30BF"/>
  </w:style>
  <w:style w:type="character" w:styleId="Hyperlink">
    <w:name w:val="Hyperlink"/>
    <w:semiHidden/>
    <w:rsid w:val="005F30B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F30B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F30BF"/>
    <w:pPr>
      <w:spacing w:after="120"/>
    </w:pPr>
  </w:style>
  <w:style w:type="paragraph" w:styleId="List">
    <w:name w:val="List"/>
    <w:basedOn w:val="BodyText"/>
    <w:semiHidden/>
    <w:rsid w:val="005F30BF"/>
    <w:rPr>
      <w:rFonts w:cs="Tahoma"/>
    </w:rPr>
  </w:style>
  <w:style w:type="paragraph" w:styleId="Caption">
    <w:name w:val="caption"/>
    <w:basedOn w:val="Normal"/>
    <w:qFormat/>
    <w:rsid w:val="005F30B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F30BF"/>
    <w:pPr>
      <w:suppressLineNumbers/>
    </w:pPr>
    <w:rPr>
      <w:rFonts w:cs="Tahoma"/>
    </w:rPr>
  </w:style>
  <w:style w:type="paragraph" w:styleId="BodyText3">
    <w:name w:val="Body Text 3"/>
    <w:basedOn w:val="Normal"/>
    <w:rsid w:val="005F30BF"/>
    <w:pPr>
      <w:spacing w:line="360" w:lineRule="auto"/>
      <w:jc w:val="both"/>
    </w:pPr>
    <w:rPr>
      <w:rFonts w:ascii="Monotype Corsiva" w:hAnsi="Monotype Corsiva"/>
      <w:sz w:val="28"/>
    </w:rPr>
  </w:style>
  <w:style w:type="paragraph" w:styleId="Header">
    <w:name w:val="header"/>
    <w:basedOn w:val="Normal"/>
    <w:semiHidden/>
    <w:rsid w:val="005F30B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5F30B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5F30BF"/>
    <w:pPr>
      <w:suppressLineNumbers/>
    </w:pPr>
  </w:style>
  <w:style w:type="paragraph" w:customStyle="1" w:styleId="TableHeading">
    <w:name w:val="Table Heading"/>
    <w:basedOn w:val="TableContents"/>
    <w:rsid w:val="005F30BF"/>
    <w:pPr>
      <w:jc w:val="center"/>
    </w:pPr>
    <w:rPr>
      <w:b/>
      <w:bCs/>
    </w:rPr>
  </w:style>
  <w:style w:type="character" w:customStyle="1" w:styleId="Heading6Char">
    <w:name w:val="Heading 6 Char"/>
    <w:link w:val="Heading6"/>
    <w:rsid w:val="00667303"/>
    <w:rPr>
      <w:b/>
      <w:bCs/>
      <w:sz w:val="22"/>
      <w:szCs w:val="22"/>
      <w:lang w:eastAsia="ar-SA"/>
    </w:rPr>
  </w:style>
  <w:style w:type="paragraph" w:customStyle="1" w:styleId="Default">
    <w:name w:val="Default"/>
    <w:rsid w:val="001D07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3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D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pesse</dc:creator>
  <cp:keywords/>
  <cp:lastModifiedBy>Parth Sachdev</cp:lastModifiedBy>
  <cp:revision>12</cp:revision>
  <cp:lastPrinted>2019-11-13T06:18:00Z</cp:lastPrinted>
  <dcterms:created xsi:type="dcterms:W3CDTF">2018-10-30T04:14:00Z</dcterms:created>
  <dcterms:modified xsi:type="dcterms:W3CDTF">2019-11-19T13:25:00Z</dcterms:modified>
</cp:coreProperties>
</file>